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9E110" w14:textId="746CC7DA" w:rsidR="00A9204E" w:rsidRPr="00A74E78" w:rsidRDefault="00C62598" w:rsidP="00A74E78">
      <w:pPr>
        <w:jc w:val="center"/>
        <w:rPr>
          <w:sz w:val="40"/>
          <w:szCs w:val="40"/>
        </w:rPr>
      </w:pPr>
      <w:r w:rsidRPr="00A74E78">
        <w:rPr>
          <w:sz w:val="40"/>
          <w:szCs w:val="40"/>
        </w:rPr>
        <w:t>Example and Template for Function Headers</w:t>
      </w:r>
    </w:p>
    <w:p w14:paraId="0C3BE326" w14:textId="7085D10A" w:rsidR="00C62598" w:rsidRDefault="00C62598"/>
    <w:p w14:paraId="58B15B3A" w14:textId="3A9EF2F2" w:rsidR="00C62598" w:rsidRDefault="00C62598" w:rsidP="00C62598">
      <w:pPr>
        <w:pStyle w:val="ListParagraph"/>
        <w:numPr>
          <w:ilvl w:val="0"/>
          <w:numId w:val="24"/>
        </w:numPr>
      </w:pPr>
      <w:r>
        <w:t>Function headers PRECEDE the definition of the function</w:t>
      </w:r>
    </w:p>
    <w:p w14:paraId="7EDAEF9F" w14:textId="4B8309E9" w:rsidR="00C62598" w:rsidRDefault="00C62598" w:rsidP="00C62598">
      <w:pPr>
        <w:pStyle w:val="ListParagraph"/>
        <w:numPr>
          <w:ilvl w:val="0"/>
          <w:numId w:val="24"/>
        </w:numPr>
      </w:pPr>
      <w:r>
        <w:t xml:space="preserve">The Data Dictionary is composed ONLY of constants, </w:t>
      </w:r>
      <w:proofErr w:type="spellStart"/>
      <w:r>
        <w:t>globals</w:t>
      </w:r>
      <w:proofErr w:type="spellEnd"/>
      <w:r>
        <w:t xml:space="preserve">, and variables found INSIDE the function definition.  It does NOT include variables from </w:t>
      </w:r>
      <w:proofErr w:type="gramStart"/>
      <w:r>
        <w:t>main(</w:t>
      </w:r>
      <w:proofErr w:type="gramEnd"/>
      <w:r>
        <w:t>) or any other function</w:t>
      </w:r>
    </w:p>
    <w:p w14:paraId="7D2003B6" w14:textId="40BFFBD1" w:rsidR="00C62598" w:rsidRDefault="00C62598" w:rsidP="00C62598">
      <w:pPr>
        <w:pStyle w:val="ListParagraph"/>
        <w:numPr>
          <w:ilvl w:val="0"/>
          <w:numId w:val="24"/>
        </w:numPr>
      </w:pPr>
      <w:r>
        <w:t xml:space="preserve">The </w:t>
      </w:r>
      <w:proofErr w:type="gramStart"/>
      <w:r>
        <w:t>main(</w:t>
      </w:r>
      <w:proofErr w:type="gramEnd"/>
      <w:r>
        <w:t>) function uses the program header and does NOT need an additional header</w:t>
      </w:r>
    </w:p>
    <w:p w14:paraId="202C5320" w14:textId="0403696B" w:rsidR="00C62598" w:rsidRDefault="00C62598" w:rsidP="00C62598"/>
    <w:p w14:paraId="11EFD5BC" w14:textId="0D1D261C" w:rsidR="00C62598" w:rsidRDefault="00C62598" w:rsidP="00C62598">
      <w:r>
        <w:t>This is an example of the function header.  You may format it any way you wish, assuming it has the needed information and has good whitespace and visually separates the code.</w:t>
      </w:r>
    </w:p>
    <w:p w14:paraId="324BA6FC" w14:textId="1B51EED6" w:rsidR="00C62598" w:rsidRDefault="00C62598" w:rsidP="00C62598"/>
    <w:p w14:paraId="0B56C240" w14:textId="0CC4BF19" w:rsidR="00C62598" w:rsidRDefault="00C62598" w:rsidP="00C62598">
      <w:r>
        <w:t>#====================================================================================</w:t>
      </w:r>
    </w:p>
    <w:p w14:paraId="1A66C87A" w14:textId="609B2581" w:rsidR="00C62598" w:rsidRDefault="00C62598" w:rsidP="00C62598">
      <w:r>
        <w:t xml:space="preserve"># Function name:      Author: Albert Carlson                                                    </w:t>
      </w:r>
      <w:r>
        <w:tab/>
      </w:r>
      <w:r>
        <w:tab/>
      </w:r>
      <w:r>
        <w:tab/>
      </w:r>
      <w:r>
        <w:tab/>
        <w:t xml:space="preserve">           </w:t>
      </w:r>
      <w:r>
        <w:t>|</w:t>
      </w:r>
    </w:p>
    <w:p w14:paraId="74259EC6" w14:textId="11C3CF42" w:rsidR="00C62598" w:rsidRDefault="00C62598" w:rsidP="00C62598">
      <w:r>
        <w:t xml:space="preserve"># Date Written:                                                                                 </w:t>
      </w:r>
      <w:r>
        <w:tab/>
      </w:r>
      <w:r>
        <w:tab/>
      </w:r>
      <w:r>
        <w:tab/>
      </w:r>
      <w:r>
        <w:tab/>
      </w:r>
      <w:r>
        <w:tab/>
        <w:t xml:space="preserve">           </w:t>
      </w:r>
      <w:r>
        <w:t>|</w:t>
      </w:r>
    </w:p>
    <w:p w14:paraId="62490372" w14:textId="7E4C0D05" w:rsidR="00C62598" w:rsidRDefault="00C62598" w:rsidP="00C62598">
      <w:r>
        <w:t>#===================================================================================</w:t>
      </w:r>
      <w:r>
        <w:t>=</w:t>
      </w:r>
    </w:p>
    <w:p w14:paraId="26160D73" w14:textId="4FBB8400" w:rsidR="00C62598" w:rsidRDefault="00C62598" w:rsidP="00C62598">
      <w:r>
        <w:t xml:space="preserve"># Purpose of Function:                                                                          </w:t>
      </w:r>
      <w:r>
        <w:tab/>
      </w:r>
      <w:r>
        <w:tab/>
      </w:r>
      <w:r>
        <w:tab/>
      </w:r>
      <w:r>
        <w:tab/>
      </w:r>
      <w:r>
        <w:tab/>
        <w:t xml:space="preserve">           </w:t>
      </w:r>
      <w:r>
        <w:t>|</w:t>
      </w:r>
    </w:p>
    <w:p w14:paraId="370EB0DF" w14:textId="68B0BCAB" w:rsidR="00C62598" w:rsidRDefault="00C62598" w:rsidP="00C62598">
      <w:r>
        <w:t xml:space="preserve">#                                                                                               </w:t>
      </w:r>
      <w:r>
        <w:tab/>
      </w:r>
      <w:r>
        <w:tab/>
      </w:r>
      <w:r>
        <w:tab/>
      </w:r>
      <w:r>
        <w:tab/>
      </w:r>
      <w:r>
        <w:tab/>
      </w:r>
      <w:r>
        <w:tab/>
        <w:t xml:space="preserve">           </w:t>
      </w:r>
      <w:r>
        <w:t>|</w:t>
      </w:r>
    </w:p>
    <w:p w14:paraId="49A4286A" w14:textId="5293F0C7" w:rsidR="00C62598" w:rsidRDefault="00C62598" w:rsidP="00C62598">
      <w:r>
        <w:t>#====================================================================================</w:t>
      </w:r>
    </w:p>
    <w:p w14:paraId="39AF3656" w14:textId="68AD70B8" w:rsidR="00C62598" w:rsidRDefault="00C62598" w:rsidP="00C62598">
      <w:r>
        <w:t xml:space="preserve"># Data Dictionary                                                                              </w:t>
      </w:r>
      <w:r>
        <w:tab/>
      </w:r>
      <w:r>
        <w:tab/>
      </w:r>
      <w:r>
        <w:tab/>
      </w:r>
      <w:r>
        <w:tab/>
      </w:r>
      <w:r>
        <w:tab/>
        <w:t xml:space="preserve">          </w:t>
      </w:r>
      <w:r>
        <w:t xml:space="preserve"> |</w:t>
      </w:r>
    </w:p>
    <w:p w14:paraId="11C45431" w14:textId="21827D35" w:rsidR="00C62598" w:rsidRDefault="00C62598" w:rsidP="00C62598">
      <w:r>
        <w:t xml:space="preserve">#  Name            Type          Range          Use                                             </w:t>
      </w:r>
      <w:r>
        <w:tab/>
      </w:r>
      <w:r>
        <w:tab/>
      </w:r>
      <w:r>
        <w:tab/>
      </w:r>
      <w:r>
        <w:tab/>
        <w:t xml:space="preserve">           </w:t>
      </w:r>
      <w:r>
        <w:t>|</w:t>
      </w:r>
    </w:p>
    <w:p w14:paraId="33DE9233" w14:textId="7E5B9FBA" w:rsidR="00C62598" w:rsidRDefault="00C62598" w:rsidP="00C62598">
      <w:r>
        <w:t xml:space="preserve">#  ------         </w:t>
      </w:r>
      <w:r>
        <w:t xml:space="preserve">     </w:t>
      </w:r>
      <w:r>
        <w:t xml:space="preserve"> -----         </w:t>
      </w:r>
      <w:r>
        <w:t xml:space="preserve">   </w:t>
      </w:r>
      <w:r>
        <w:t xml:space="preserve">----------     </w:t>
      </w:r>
      <w:r>
        <w:t xml:space="preserve">  </w:t>
      </w:r>
      <w:r>
        <w:t>------------------------------------------------</w:t>
      </w:r>
      <w:r>
        <w:t>---------------------------------------</w:t>
      </w:r>
      <w:r>
        <w:t>|</w:t>
      </w:r>
    </w:p>
    <w:p w14:paraId="7C9B836B" w14:textId="03A25E8D" w:rsidR="00C62598" w:rsidRDefault="00C62598" w:rsidP="00C62598">
      <w:r>
        <w:t xml:space="preserve">#                                                                                               </w:t>
      </w:r>
      <w:r>
        <w:tab/>
      </w:r>
      <w:r>
        <w:tab/>
      </w:r>
      <w:r>
        <w:tab/>
      </w:r>
      <w:r>
        <w:tab/>
      </w:r>
      <w:r>
        <w:tab/>
      </w:r>
      <w:r>
        <w:tab/>
        <w:t xml:space="preserve">           </w:t>
      </w:r>
      <w:r>
        <w:t>|</w:t>
      </w:r>
    </w:p>
    <w:p w14:paraId="750D985A" w14:textId="3FF0771E" w:rsidR="00C62598" w:rsidRDefault="00C62598" w:rsidP="00C62598">
      <w:r>
        <w:t xml:space="preserve">#                                                                                               </w:t>
      </w:r>
      <w:r>
        <w:tab/>
      </w:r>
      <w:r>
        <w:tab/>
      </w:r>
      <w:r>
        <w:tab/>
      </w:r>
      <w:r>
        <w:tab/>
      </w:r>
      <w:r>
        <w:tab/>
      </w:r>
      <w:r>
        <w:tab/>
        <w:t xml:space="preserve">           </w:t>
      </w:r>
      <w:r>
        <w:t>|</w:t>
      </w:r>
    </w:p>
    <w:p w14:paraId="314440B0" w14:textId="12E6A48E" w:rsidR="00C62598" w:rsidRDefault="00C62598" w:rsidP="00C62598">
      <w:r>
        <w:t>#====================================================================================</w:t>
      </w:r>
    </w:p>
    <w:p w14:paraId="35439F19" w14:textId="7E3B4ECE" w:rsidR="0071414E" w:rsidRDefault="0071414E" w:rsidP="00C62598"/>
    <w:p w14:paraId="444B350A" w14:textId="143E9262" w:rsidR="0071414E" w:rsidRDefault="0071414E" w:rsidP="00C62598"/>
    <w:p w14:paraId="3F827399" w14:textId="54774B26" w:rsidR="0071414E" w:rsidRDefault="0071414E" w:rsidP="00C62598">
      <w:r>
        <w:t>An example of a filled in function header appears below:</w:t>
      </w:r>
    </w:p>
    <w:p w14:paraId="7F8AC5D8" w14:textId="09D4F5E5" w:rsidR="0071414E" w:rsidRDefault="0071414E" w:rsidP="00C62598"/>
    <w:p w14:paraId="1D35CF58" w14:textId="678B6573" w:rsidR="0071414E" w:rsidRDefault="0071414E" w:rsidP="0071414E">
      <w:r>
        <w:t>#====================================================================================</w:t>
      </w:r>
    </w:p>
    <w:p w14:paraId="346029C7" w14:textId="79AC92C1" w:rsidR="0071414E" w:rsidRDefault="0071414E" w:rsidP="0071414E">
      <w:r>
        <w:t xml:space="preserve"># Function name: </w:t>
      </w:r>
      <w:proofErr w:type="spellStart"/>
      <w:r>
        <w:t>open_io_files_read</w:t>
      </w:r>
      <w:proofErr w:type="spellEnd"/>
      <w:r>
        <w:t>(</w:t>
      </w:r>
      <w:proofErr w:type="spellStart"/>
      <w:r>
        <w:t>ins_</w:t>
      </w:r>
      <w:proofErr w:type="gramStart"/>
      <w:r>
        <w:t>file</w:t>
      </w:r>
      <w:proofErr w:type="spellEnd"/>
      <w:r>
        <w:t xml:space="preserve">)   </w:t>
      </w:r>
      <w:proofErr w:type="gramEnd"/>
      <w:r>
        <w:t xml:space="preserve">  Author: Albert Carlson                        </w:t>
      </w:r>
      <w:r>
        <w:tab/>
      </w:r>
      <w:r>
        <w:tab/>
        <w:t xml:space="preserve">           </w:t>
      </w:r>
      <w:r>
        <w:t>|</w:t>
      </w:r>
    </w:p>
    <w:p w14:paraId="682F83B8" w14:textId="4B61F691" w:rsidR="0071414E" w:rsidRDefault="0071414E" w:rsidP="0071414E">
      <w:r>
        <w:t xml:space="preserve"># Date Written: Sept. 11, </w:t>
      </w:r>
      <w:proofErr w:type="gramStart"/>
      <w:r>
        <w:t>2021</w:t>
      </w:r>
      <w:proofErr w:type="gramEnd"/>
      <w:r>
        <w:t xml:space="preserve">                                                                  </w:t>
      </w:r>
      <w:r>
        <w:tab/>
      </w:r>
      <w:r>
        <w:tab/>
      </w:r>
      <w:r>
        <w:tab/>
      </w:r>
      <w:r>
        <w:tab/>
        <w:t xml:space="preserve">           </w:t>
      </w:r>
      <w:r>
        <w:t>|</w:t>
      </w:r>
    </w:p>
    <w:p w14:paraId="01DD0E2D" w14:textId="031DAEF9" w:rsidR="0071414E" w:rsidRDefault="0071414E" w:rsidP="0071414E">
      <w:r>
        <w:t>#====================================================================================</w:t>
      </w:r>
    </w:p>
    <w:p w14:paraId="18759025" w14:textId="548776F3" w:rsidR="0071414E" w:rsidRDefault="0071414E" w:rsidP="0071414E">
      <w:r>
        <w:t># Purpose of Function: Takes a file name</w:t>
      </w:r>
      <w:r>
        <w:t xml:space="preserve"> provided by</w:t>
      </w:r>
      <w:r>
        <w:t xml:space="preserve"> the user and opens/returns the </w:t>
      </w:r>
      <w:proofErr w:type="spellStart"/>
      <w:r>
        <w:t>filestream</w:t>
      </w:r>
      <w:proofErr w:type="spellEnd"/>
      <w:r>
        <w:t xml:space="preserve"> to the |</w:t>
      </w:r>
    </w:p>
    <w:p w14:paraId="71278CF8" w14:textId="37875CC0" w:rsidR="0071414E" w:rsidRDefault="0071414E" w:rsidP="0071414E">
      <w:r>
        <w:t xml:space="preserve">#  </w:t>
      </w:r>
      <w:proofErr w:type="gramStart"/>
      <w:r>
        <w:t>main</w:t>
      </w:r>
      <w:proofErr w:type="gramEnd"/>
      <w:r>
        <w:t xml:space="preserve"> or other </w:t>
      </w:r>
      <w:r>
        <w:t xml:space="preserve">calling routine.                                                                             </w:t>
      </w:r>
      <w:r w:rsidR="00461DC9">
        <w:tab/>
      </w:r>
      <w:r w:rsidR="00461DC9">
        <w:tab/>
      </w:r>
      <w:r w:rsidR="00461DC9">
        <w:tab/>
        <w:t xml:space="preserve">           </w:t>
      </w:r>
      <w:r>
        <w:t>|</w:t>
      </w:r>
    </w:p>
    <w:p w14:paraId="1557F969" w14:textId="3EDF2907" w:rsidR="0071414E" w:rsidRDefault="0071414E" w:rsidP="0071414E">
      <w:r>
        <w:t>#====================================================================================</w:t>
      </w:r>
    </w:p>
    <w:p w14:paraId="6B07F999" w14:textId="766EB128" w:rsidR="0071414E" w:rsidRDefault="0071414E" w:rsidP="0071414E">
      <w:r>
        <w:t xml:space="preserve"># Data Dictionary                                                                               </w:t>
      </w:r>
      <w:r w:rsidR="00461DC9">
        <w:tab/>
      </w:r>
      <w:r w:rsidR="00461DC9">
        <w:tab/>
      </w:r>
      <w:r w:rsidR="00461DC9">
        <w:tab/>
      </w:r>
      <w:r w:rsidR="00461DC9">
        <w:tab/>
      </w:r>
      <w:r w:rsidR="00461DC9">
        <w:tab/>
        <w:t xml:space="preserve">           </w:t>
      </w:r>
      <w:r>
        <w:t>|</w:t>
      </w:r>
    </w:p>
    <w:p w14:paraId="2BFF5539" w14:textId="21AF0FCD" w:rsidR="0071414E" w:rsidRDefault="0071414E" w:rsidP="0071414E">
      <w:r>
        <w:t xml:space="preserve">#  Name            Type          </w:t>
      </w:r>
      <w:r w:rsidR="00461DC9">
        <w:tab/>
      </w:r>
      <w:r>
        <w:t xml:space="preserve">Range          Use                                             </w:t>
      </w:r>
      <w:r w:rsidR="00461DC9">
        <w:tab/>
      </w:r>
      <w:r w:rsidR="00461DC9">
        <w:tab/>
      </w:r>
      <w:r w:rsidR="00461DC9">
        <w:tab/>
        <w:t xml:space="preserve">           </w:t>
      </w:r>
      <w:r>
        <w:t>|</w:t>
      </w:r>
    </w:p>
    <w:p w14:paraId="7D75423F" w14:textId="6E333DF1" w:rsidR="0071414E" w:rsidRDefault="0071414E" w:rsidP="0071414E">
      <w:r>
        <w:t xml:space="preserve">#  ------          </w:t>
      </w:r>
      <w:r w:rsidR="00461DC9">
        <w:t xml:space="preserve">    </w:t>
      </w:r>
      <w:r>
        <w:t>-----</w:t>
      </w:r>
      <w:r w:rsidR="00461DC9">
        <w:t>--------</w:t>
      </w:r>
      <w:r>
        <w:t xml:space="preserve">        </w:t>
      </w:r>
      <w:r w:rsidR="00461DC9">
        <w:tab/>
      </w:r>
      <w:r>
        <w:t>----------     ------------------------------------------------</w:t>
      </w:r>
      <w:r w:rsidR="00461DC9">
        <w:t>--------------------------------</w:t>
      </w:r>
      <w:r>
        <w:t>|</w:t>
      </w:r>
    </w:p>
    <w:p w14:paraId="167B6339" w14:textId="6AF3CDC5" w:rsidR="0071414E" w:rsidRDefault="0071414E" w:rsidP="0071414E">
      <w:r>
        <w:t xml:space="preserve">#  ins            </w:t>
      </w:r>
      <w:r w:rsidR="00461DC9">
        <w:t xml:space="preserve">   </w:t>
      </w:r>
      <w:r>
        <w:t xml:space="preserve"> </w:t>
      </w:r>
      <w:proofErr w:type="spellStart"/>
      <w:r>
        <w:t>filestream</w:t>
      </w:r>
      <w:proofErr w:type="spellEnd"/>
      <w:r>
        <w:t xml:space="preserve">    </w:t>
      </w:r>
      <w:r w:rsidR="00461DC9">
        <w:tab/>
      </w:r>
      <w:r>
        <w:t xml:space="preserve">[A - </w:t>
      </w:r>
      <w:proofErr w:type="gramStart"/>
      <w:r>
        <w:t xml:space="preserve">z]   </w:t>
      </w:r>
      <w:proofErr w:type="gramEnd"/>
      <w:r>
        <w:t xml:space="preserve">     Points to the input file                        </w:t>
      </w:r>
      <w:r w:rsidR="00461DC9">
        <w:tab/>
      </w:r>
      <w:r w:rsidR="00461DC9">
        <w:tab/>
      </w:r>
      <w:r w:rsidR="00461DC9">
        <w:tab/>
        <w:t xml:space="preserve">           </w:t>
      </w:r>
      <w:r>
        <w:t>|</w:t>
      </w:r>
    </w:p>
    <w:p w14:paraId="169A50C2" w14:textId="1BBA4333" w:rsidR="0071414E" w:rsidRDefault="0071414E" w:rsidP="0071414E">
      <w:r>
        <w:t xml:space="preserve">#  </w:t>
      </w:r>
      <w:proofErr w:type="spellStart"/>
      <w:r>
        <w:t>ins_file</w:t>
      </w:r>
      <w:proofErr w:type="spellEnd"/>
      <w:r>
        <w:t xml:space="preserve">        string        </w:t>
      </w:r>
      <w:r w:rsidR="00461DC9">
        <w:tab/>
      </w:r>
      <w:r w:rsidR="00461DC9">
        <w:tab/>
      </w:r>
      <w:r>
        <w:t xml:space="preserve">[A - </w:t>
      </w:r>
      <w:proofErr w:type="gramStart"/>
      <w:r>
        <w:t xml:space="preserve">z]   </w:t>
      </w:r>
      <w:proofErr w:type="gramEnd"/>
      <w:r>
        <w:t xml:space="preserve">     The input filename and path to open             </w:t>
      </w:r>
      <w:r w:rsidR="00461DC9">
        <w:tab/>
      </w:r>
      <w:r w:rsidR="00461DC9">
        <w:tab/>
        <w:t xml:space="preserve">           </w:t>
      </w:r>
      <w:r>
        <w:t>|</w:t>
      </w:r>
    </w:p>
    <w:p w14:paraId="3918EE28" w14:textId="04EE87A6" w:rsidR="0071414E" w:rsidRDefault="0071414E" w:rsidP="0071414E">
      <w:r>
        <w:t>#====================================================================================</w:t>
      </w:r>
    </w:p>
    <w:p w14:paraId="0C75398B" w14:textId="77777777" w:rsidR="0071414E" w:rsidRDefault="0071414E" w:rsidP="0071414E">
      <w:r>
        <w:t xml:space="preserve">def </w:t>
      </w:r>
      <w:proofErr w:type="spellStart"/>
      <w:r>
        <w:t>open_io_files_read</w:t>
      </w:r>
      <w:proofErr w:type="spellEnd"/>
      <w:r>
        <w:t>(</w:t>
      </w:r>
      <w:proofErr w:type="spellStart"/>
      <w:r>
        <w:t>ins_file</w:t>
      </w:r>
      <w:proofErr w:type="spellEnd"/>
      <w:r>
        <w:t>):</w:t>
      </w:r>
    </w:p>
    <w:p w14:paraId="082D4824" w14:textId="77777777" w:rsidR="0071414E" w:rsidRDefault="0071414E" w:rsidP="0071414E">
      <w:r>
        <w:t xml:space="preserve">   ins = </w:t>
      </w:r>
      <w:proofErr w:type="gramStart"/>
      <w:r>
        <w:t>open(</w:t>
      </w:r>
      <w:proofErr w:type="spellStart"/>
      <w:proofErr w:type="gramEnd"/>
      <w:r>
        <w:t>ins_file</w:t>
      </w:r>
      <w:proofErr w:type="spellEnd"/>
      <w:r>
        <w:t>, 'r')</w:t>
      </w:r>
    </w:p>
    <w:p w14:paraId="49EA0092" w14:textId="4C353ADC" w:rsidR="0071414E" w:rsidRDefault="0071414E" w:rsidP="0071414E">
      <w:r>
        <w:t xml:space="preserve">   return ins</w:t>
      </w:r>
    </w:p>
    <w:sectPr w:rsidR="00714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1F14B5"/>
    <w:multiLevelType w:val="hybridMultilevel"/>
    <w:tmpl w:val="C3309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98"/>
    <w:rsid w:val="00461DC9"/>
    <w:rsid w:val="00645252"/>
    <w:rsid w:val="006D3D74"/>
    <w:rsid w:val="0071414E"/>
    <w:rsid w:val="0083569A"/>
    <w:rsid w:val="00A74E78"/>
    <w:rsid w:val="00A9204E"/>
    <w:rsid w:val="00C62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612E"/>
  <w15:chartTrackingRefBased/>
  <w15:docId w15:val="{615A0C80-1E8E-498D-9FF0-B1CB9F03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62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ppData\Local\Microsoft\Office\16.0\DTS\en-US%7b15705948-E577-4932-B1E0-06C08EF66086%7d\%7b7AE67E7D-F8C8-4767-8D98-23CA883F3543%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{7AE67E7D-F8C8-4767-8D98-23CA883F3543}tf02786999_win32.dotx</Template>
  <TotalTime>12</TotalTime>
  <Pages>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c:creator>
  <cp:keywords/>
  <dc:description/>
  <cp:lastModifiedBy>Tina  Carlson</cp:lastModifiedBy>
  <cp:revision>3</cp:revision>
  <dcterms:created xsi:type="dcterms:W3CDTF">2021-10-19T12:57:00Z</dcterms:created>
  <dcterms:modified xsi:type="dcterms:W3CDTF">2021-10-19T13:09:00Z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MSIP_Label_03ef5274-90b8-4b3f-8a76-b4c36a43e904_Enabled">
    <vt:lpwstr>true</vt:lpwstr>
  </property>
  <property fmtid="{D5CDD505-2E9C-101B-9397-08002B2CF9AE}" pid="9" name="MSIP_Label_03ef5274-90b8-4b3f-8a76-b4c36a43e904_SetDate">
    <vt:lpwstr>2021-10-19T12:57:47Z</vt:lpwstr>
  </property>
  <property fmtid="{D5CDD505-2E9C-101B-9397-08002B2CF9AE}" pid="10" name="MSIP_Label_03ef5274-90b8-4b3f-8a76-b4c36a43e904_Method">
    <vt:lpwstr>Standard</vt:lpwstr>
  </property>
  <property fmtid="{D5CDD505-2E9C-101B-9397-08002B2CF9AE}" pid="11" name="MSIP_Label_03ef5274-90b8-4b3f-8a76-b4c36a43e904_Name">
    <vt:lpwstr>Not Protected_2</vt:lpwstr>
  </property>
  <property fmtid="{D5CDD505-2E9C-101B-9397-08002B2CF9AE}" pid="12" name="MSIP_Label_03ef5274-90b8-4b3f-8a76-b4c36a43e904_SiteId">
    <vt:lpwstr>61e6eeb3-5fd7-4aaa-ae3c-61e8deb09b79</vt:lpwstr>
  </property>
  <property fmtid="{D5CDD505-2E9C-101B-9397-08002B2CF9AE}" pid="13" name="MSIP_Label_03ef5274-90b8-4b3f-8a76-b4c36a43e904_ActionId">
    <vt:lpwstr>ebb2156e-b3a7-4436-94b7-8a2dabfac4d6</vt:lpwstr>
  </property>
  <property fmtid="{D5CDD505-2E9C-101B-9397-08002B2CF9AE}" pid="14" name="MSIP_Label_03ef5274-90b8-4b3f-8a76-b4c36a43e904_ContentBits">
    <vt:lpwstr>0</vt:lpwstr>
  </property>
</Properties>
</file>